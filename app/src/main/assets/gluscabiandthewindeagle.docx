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6BFB" w14:textId="56E0B965" w:rsidR="00433341" w:rsidRDefault="000D4A65" w:rsidP="001D514C">
      <w:pPr>
        <w:spacing w:before="58" w:line="253" w:lineRule="auto"/>
        <w:ind w:right="264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(Abenaki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Northeast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Woodlands)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ago,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lived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with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woodchuck,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small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lodge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beside 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big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day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around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ducks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bay.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think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hunt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ducks,”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So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took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arrows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canoe.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paddle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paddled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sang: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 xml:space="preserve">ji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neh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neh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neh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turned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canoe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shore.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again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 xml:space="preserve"> 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paddle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little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louder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NEH</w:t>
      </w: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6DEBF3D6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73AFF0B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5B1BD1B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2D99075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195A560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55E1EF8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D46AE18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AEE6ACC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C7D0750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CCF58BA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4603E92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ECFDD21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826EB22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AB365A0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B035D77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66828A1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5F4503A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1B4DF0F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9FC4215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AAD51AD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9727E73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5A55908B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FD2ED76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AB5F871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B322AC9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FCEABD4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26D6644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3748693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B67F123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E80C4C5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37A0DAE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55083DD9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28F5DBA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E946A7A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DEFD94F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A18C15C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C7DA984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CF521E7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ED1669A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CBEF200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0E594FA7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7CBFF7B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6B318CF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DF2E8E3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5F83C1FC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2465EF0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5BB75F38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60637F7E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105A52AF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2D25F85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24A8699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0EF6F3A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6C081B2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1A55ED4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4D6FD317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706325E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767C64C1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2A6485FD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3AB074B7" w14:textId="77777777" w:rsidR="00433341" w:rsidRDefault="00433341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</w:pPr>
    </w:p>
    <w:p w14:paraId="50953F56" w14:textId="6D74F38E" w:rsidR="00E54CA2" w:rsidRDefault="000D4A65" w:rsidP="001D514C">
      <w:pPr>
        <w:spacing w:before="6" w:line="259" w:lineRule="auto"/>
        <w:ind w:right="116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8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again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shore.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Four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times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tried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paddle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four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times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failed.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 happy.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lodge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right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even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leaning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across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door,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which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meant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 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person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inside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work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disturbed.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“Grandmother,”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makes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blow?” Grandmother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Woodchuck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from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work.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know?”</w:t>
      </w:r>
    </w:p>
    <w:p w14:paraId="73EE7675" w14:textId="6B01EF81" w:rsidR="000D4A65" w:rsidRDefault="000D4A65" w:rsidP="001D514C">
      <w:pPr>
        <w:spacing w:before="61" w:line="257" w:lineRule="auto"/>
        <w:ind w:right="7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answered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just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child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world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such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question.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“Because,”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 Woodchuck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“Ah,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“Whatever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such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questions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feel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trouble.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perhaps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should 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tell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stubborn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asking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until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answer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So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shall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tell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Far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from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tallest mountain,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great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bird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stands.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bird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named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Wuchowsen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flaps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wings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makes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“Eh-hey,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Grandmother,”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see.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place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stands?”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Again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Woodchuck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lookes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“Ah,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“Once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again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feel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perhaps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tell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you.</w:t>
      </w: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1721C99C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6595A704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8A3B4B7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4EC6D8E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63392824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A64006A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04D89AD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92B6D31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4C61919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CB22BD3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B18EA2D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DA077C0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E2CDC90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B1F4734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0F86D8C3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9A4BE3D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3469CA37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09FE4423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69002497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497802A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889F4B5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2DF8D33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ABA3003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99C4BC1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60AC169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7CEE53F5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3A63528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C2DF178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6EBDDE3B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724DE414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BF6D7C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C41A778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0A69CCA1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6ACB5153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9F54570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5847821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7D5159D7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0BE85BC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78C6E8F4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ABE0258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0F206FC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FBB5DAD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09243319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5377354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EE9F56B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CE09F75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488C885E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268144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3893F3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BE9EA8C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28F0A0C7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7798A382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795E5A1B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014BBB5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558E3F18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702D50B" w14:textId="77777777" w:rsidR="000D4A65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</w:pPr>
    </w:p>
    <w:p w14:paraId="1F14B635" w14:textId="459B33B3" w:rsidR="00E54CA2" w:rsidRDefault="000D4A65" w:rsidP="001D514C">
      <w:pPr>
        <w:spacing w:before="16" w:line="258" w:lineRule="auto"/>
        <w:ind w:right="103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3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stubborn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asking.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 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place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Wuchowsen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stands.”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“Thank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stepped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lodge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faced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 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across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fields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through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through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valleys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hills 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foothills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climb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harder.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foothills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becoming mountains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strong.</w:t>
      </w:r>
    </w:p>
    <w:p w14:paraId="22CC33BA" w14:textId="10A736B0" w:rsidR="000D4A65" w:rsidRDefault="000D4A65" w:rsidP="001D514C">
      <w:pPr>
        <w:spacing w:before="61" w:line="253" w:lineRule="auto"/>
        <w:ind w:right="20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Soon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longer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trees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was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bl;ew</w:t>
      </w:r>
      <w:proofErr w:type="spellEnd"/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moccasins.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 xml:space="preserve">was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stubborn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kept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walking,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leaning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shirt,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kept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walking.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clothes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naked,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kept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walking.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 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hair,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kept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walking,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facing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eyebrows,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continued</w:t>
      </w:r>
      <w:r w:rsidR="001D514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hardly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stand.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239B41DD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5E63F638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110D2FB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0F529F1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26F5242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7D04138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D25CD3A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06F2B60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80F116F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D5ADF79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8986592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1E386A8A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2377DD5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9E94F90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D75CF60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ED6C82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CEFB29B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86A728C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9D29FC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8B93C0D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873DAF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B0074C6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E56DC5D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5AA1243E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BC1897A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19511884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241B598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54F5D7E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A677D4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4444C59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9B01383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C77FE65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DD50B11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09BD9BE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990963F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A849022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AED0358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5C961EC2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1D7B86BE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7A9B09E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2954288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EE36062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787B4FB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34E9AE1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DA8B7A9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10E1FDC1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1D8A8C2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6AA0683F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FDFE541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5EC62BC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1CA4BB30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0881A8D6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5CB6C2AC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C711E9E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9BDF87A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0412481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7EC57A57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2C85D565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6B6225C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40D4933D" w14:textId="77777777" w:rsidR="000D4A65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</w:pPr>
    </w:p>
    <w:p w14:paraId="30A563AB" w14:textId="5450F505" w:rsidR="00E54CA2" w:rsidRDefault="000D4A65" w:rsidP="001D514C">
      <w:pPr>
        <w:spacing w:before="3" w:line="259" w:lineRule="auto"/>
        <w:ind w:right="410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3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pull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himself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grabbing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boulders.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 peck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ahead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see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great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bird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slowly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flapping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Wuchowsen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took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deep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breath. “Grandfather!”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shouted.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flapping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around.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Grandfather?”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 xml:space="preserve"> stood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“It’s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Grandfather.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just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tell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job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making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blow.”</w:t>
      </w:r>
    </w:p>
    <w:p w14:paraId="390D0F9B" w14:textId="063538E1" w:rsidR="000D4A65" w:rsidRDefault="000D4A65" w:rsidP="001D514C">
      <w:pPr>
        <w:spacing w:before="56" w:line="259" w:lineRule="auto"/>
        <w:ind w:right="203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puffed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chest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with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pride.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like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flapped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even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harder.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which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made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 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lifted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right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feet,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have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right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reached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grabbed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 boulder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again.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“Grandfather!!!”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shouted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again.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flapping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Yesss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 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closer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Wuchowsen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job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making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Grandfather.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seems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even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better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job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peak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70ECE052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E80536F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4FF53FD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C2C7D61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851B8FC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FEEA0C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7A17E688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333E857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480B3CA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A876AA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74E2E24E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128AE0A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FBBF720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B3E510A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243844B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AA9ADA1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4E4DC4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0300323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702C25F0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15C4630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123440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687573F8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7031016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B8C2EF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F5CA851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98F0738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AD5E8FE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BD315E8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484B729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498E162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0082EDB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E363FC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7F3B7A1C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3C47A73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720F79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FFF7EAF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3E949E7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656075F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6E19F4CE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3A5B381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888F31F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1EC4AE2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1C6EEE6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8BD2266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7E035FF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CDE448D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1130278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378937D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AC9FB05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B285AF3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168D4F7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D428255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38A9642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E705EA4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4637775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F642481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6F9865C3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A07FA43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FC48EE5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BCA80EF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466D1C6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0A1D7F2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46D1DBAD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AC133D5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D9BF84B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84BBCAD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19C4488B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50E1C4C3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21FE5F4D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6B9087EB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10D8029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058AC3CE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39E1FAFA" w14:textId="77777777" w:rsidR="000D4A65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</w:pPr>
    </w:p>
    <w:p w14:paraId="6AE4EE1E" w14:textId="17366AF0" w:rsidR="00E54CA2" w:rsidRDefault="000D4A65" w:rsidP="001D514C">
      <w:pPr>
        <w:spacing w:line="180" w:lineRule="exact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40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toward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peak.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“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would</w:t>
      </w:r>
      <w:r w:rsidR="00433341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get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from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smiled.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“Grandfather,”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carry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here.”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until 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big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basswood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tree.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stripped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bark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from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inner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bark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braided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strong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carrying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strap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which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took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 w:rsidR="001D514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Eagle.</w:t>
      </w:r>
    </w:p>
    <w:p w14:paraId="6B8FDE05" w14:textId="77777777" w:rsidR="00E54CA2" w:rsidRDefault="000D4A65" w:rsidP="001D514C">
      <w:pPr>
        <w:spacing w:before="56" w:line="258" w:lineRule="auto"/>
        <w:ind w:right="82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50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“Here,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Grandfather,”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“Let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wrap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around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lift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easily.”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wrapped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carrying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strap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tightly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 xml:space="preserve">around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Wuchoswsen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pulled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sides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hardly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breathe.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Grandfather,”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picking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 up,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take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better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place.”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toward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peak,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walked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place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large crevice,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steppes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let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carrying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strap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slid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crevice,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upside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stuck. “Now,”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hunt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ducks.”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 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tree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line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blew.</w:t>
      </w:r>
    </w:p>
    <w:p w14:paraId="74C87B5D" w14:textId="0458A074" w:rsidR="00E54CA2" w:rsidRDefault="000D4A65" w:rsidP="001D514C">
      <w:pPr>
        <w:spacing w:before="56" w:line="259" w:lineRule="auto"/>
        <w:ind w:right="201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4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foothills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valleys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through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forest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through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 fields,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until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lodge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grown back.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fine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clothing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moccasins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took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arrows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climbed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 w:rsidR="001D514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boat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hunt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ducks.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paddles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canoeing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song: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neh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neh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yo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neh</w:t>
      </w:r>
      <w:proofErr w:type="spellEnd"/>
      <w:r w:rsidR="001D514C"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But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sweat.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breathe.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dirty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smell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much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foam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 could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hardly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paddle.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pleased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returned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straight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grandmother’s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lodge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in. “Grandmother,”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wrong?</w:t>
      </w:r>
    </w:p>
    <w:p w14:paraId="5CCBCD45" w14:textId="1CF01B2E" w:rsidR="00E54CA2" w:rsidRDefault="000D4A65" w:rsidP="00226D6A">
      <w:pPr>
        <w:spacing w:before="61"/>
        <w:ind w:left="-100" w:firstLine="100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4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making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sweat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breathe.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</w:t>
      </w:r>
      <w:r>
        <w:rPr>
          <w:rFonts w:ascii="Calibri" w:eastAsia="Calibri" w:hAnsi="Calibri" w:cs="Calibri"/>
          <w:sz w:val="16"/>
          <w:szCs w:val="16"/>
        </w:rPr>
        <w:t xml:space="preserve"> 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dirty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 w:rsidR="00226D6A">
        <w:rPr>
          <w:rFonts w:ascii="Calibri" w:eastAsia="Calibri" w:hAnsi="Calibri" w:cs="Calibri"/>
          <w:sz w:val="16"/>
          <w:szCs w:val="16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w w:val="93"/>
          <w:sz w:val="16"/>
          <w:szCs w:val="16"/>
        </w:rPr>
        <w:t>covered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with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foam.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cannot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hunt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ducks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like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have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done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now?”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answered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just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every child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world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answers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question,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“Oh,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nothing,”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Woodchuck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again,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“Tell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 have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done.”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about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visit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done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“Oh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,</w:t>
      </w:r>
      <w:proofErr w:type="gramEnd"/>
      <w:r>
        <w:rPr>
          <w:rFonts w:ascii="Calibri" w:eastAsia="Calibri" w:hAnsi="Calibri" w:cs="Calibri"/>
          <w:w w:val="93"/>
          <w:sz w:val="16"/>
          <w:szCs w:val="16"/>
        </w:rPr>
        <w:t>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</w:t>
      </w:r>
      <w:r w:rsidR="00226D6A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Woodchuck,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learn?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Tabaldak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Owner,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set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make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because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</w:t>
      </w:r>
      <w:r w:rsidR="00226D6A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need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keeps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cool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clean.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brings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clouds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which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gives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rain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Earth.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 </w:t>
      </w:r>
      <w:r>
        <w:rPr>
          <w:rFonts w:ascii="Calibri" w:eastAsia="Calibri" w:hAnsi="Calibri" w:cs="Calibri"/>
          <w:w w:val="93"/>
          <w:sz w:val="16"/>
          <w:szCs w:val="16"/>
        </w:rPr>
        <w:t>moves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waters 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keeps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fresh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sweet.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Without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life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us,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children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children’s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children.”</w:t>
      </w:r>
    </w:p>
    <w:p w14:paraId="074A19AA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lastRenderedPageBreak/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nodded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head.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Kaamoji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Grandmother,”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understand.”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outside.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faced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direction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from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which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 had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walked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through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fields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through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forest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valleys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 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hard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breathe.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foothills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began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climb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sweaty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indeed.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last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 where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once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stood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went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crevice.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Wuchowsen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wedged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upside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down. “Uncle?”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called.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best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could.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“Who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calls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uncle?</w:t>
      </w:r>
    </w:p>
    <w:p w14:paraId="396CB0A4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6808DB4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37F28497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D7AD191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652AA740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DF316F0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0C48763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A2AA526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63A9BD0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9ECEE6B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656B6A5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12418C69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DA2E374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18DAB149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7D09B08C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293F4D3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7D6C4D39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677525C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3D38C2AA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EA51E55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8B90E0F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67A13EEA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72ED2C6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6C4448F1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6895548C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9540158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60149C2A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6BD5CA5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1A0B0D00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057CD33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4B7F7C6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34A5BF97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6D72A82F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3E20CA6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57AF273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B2E8FE8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7B923FE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45DAB4B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2A08A099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1337DF6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CBDE23E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07509B59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386A7AF5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4209EEDF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16B0703C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1815D8B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5B369AF6" w14:textId="77777777" w:rsidR="000D4A65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w w:val="93"/>
          <w:sz w:val="16"/>
          <w:szCs w:val="16"/>
        </w:rPr>
      </w:pPr>
    </w:p>
    <w:p w14:paraId="118EC269" w14:textId="6AEE8379" w:rsidR="00E54CA2" w:rsidRDefault="000D4A65" w:rsidP="001D514C">
      <w:pPr>
        <w:spacing w:before="61" w:line="257" w:lineRule="auto"/>
        <w:ind w:right="78"/>
        <w:rPr>
          <w:rFonts w:ascii="Calibri" w:eastAsia="Calibri" w:hAnsi="Calibri" w:cs="Calibri"/>
          <w:sz w:val="16"/>
          <w:szCs w:val="16"/>
        </w:rPr>
        <w:sectPr w:rsidR="00E54CA2">
          <w:pgSz w:w="12240" w:h="15840"/>
          <w:pgMar w:top="1320" w:right="13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16"/>
          <w:szCs w:val="16"/>
        </w:rPr>
        <w:lastRenderedPageBreak/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Uncle.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I’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what are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there?”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“Oh,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ugly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naked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with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hair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take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other peak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better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job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of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making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picked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up,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but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stepped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over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crevice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dropped 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stuck.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comfortable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all.”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“Ah,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Grandfath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…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er</w:t>
      </w:r>
      <w:proofErr w:type="spellEnd"/>
      <w:r>
        <w:rPr>
          <w:rFonts w:ascii="Calibri" w:eastAsia="Calibri" w:hAnsi="Calibri" w:cs="Calibri"/>
          <w:w w:val="93"/>
          <w:sz w:val="16"/>
          <w:szCs w:val="16"/>
        </w:rPr>
        <w:t>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Uncle,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get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out.”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climbed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down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into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 crevice.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pulled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free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placed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him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back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mountain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untied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wings.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“Uncle,”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good</w:t>
      </w:r>
    </w:p>
    <w:p w14:paraId="2CC4F0AA" w14:textId="77777777" w:rsidR="00E54CA2" w:rsidRDefault="000D4A65" w:rsidP="001D514C">
      <w:pPr>
        <w:spacing w:before="58" w:line="256" w:lineRule="auto"/>
        <w:ind w:right="8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w w:val="93"/>
          <w:sz w:val="16"/>
          <w:szCs w:val="16"/>
        </w:rPr>
        <w:lastRenderedPageBreak/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blow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sometimes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other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times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good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should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be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Eagle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looked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w w:val="93"/>
          <w:sz w:val="16"/>
          <w:szCs w:val="16"/>
        </w:rPr>
        <w:t>Gluscabi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nodded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his head.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“Grandson,”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said,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“I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hear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you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say.”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that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sometimes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there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wind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sometimes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still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this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very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day.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And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w w:val="93"/>
          <w:sz w:val="16"/>
          <w:szCs w:val="16"/>
        </w:rPr>
        <w:t>so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the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w w:val="93"/>
          <w:sz w:val="16"/>
          <w:szCs w:val="16"/>
        </w:rPr>
        <w:t>story goes.</w:t>
      </w:r>
    </w:p>
    <w:sectPr w:rsidR="00E54CA2">
      <w:pgSz w:w="12240" w:h="15840"/>
      <w:pgMar w:top="138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A251D"/>
    <w:multiLevelType w:val="multilevel"/>
    <w:tmpl w:val="DFAA3D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A2"/>
    <w:rsid w:val="000D4A65"/>
    <w:rsid w:val="001D514C"/>
    <w:rsid w:val="00226D6A"/>
    <w:rsid w:val="00433341"/>
    <w:rsid w:val="00E5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3F70"/>
  <w15:docId w15:val="{C6EDA7B3-24E0-4874-BF59-2B9977AC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Dave</cp:lastModifiedBy>
  <cp:revision>3</cp:revision>
  <cp:lastPrinted>2019-02-18T00:57:00Z</cp:lastPrinted>
  <dcterms:created xsi:type="dcterms:W3CDTF">2019-02-18T00:56:00Z</dcterms:created>
  <dcterms:modified xsi:type="dcterms:W3CDTF">2019-02-18T01:01:00Z</dcterms:modified>
</cp:coreProperties>
</file>